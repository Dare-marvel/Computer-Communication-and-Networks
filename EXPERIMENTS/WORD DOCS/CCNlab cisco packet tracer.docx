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D1C5" w14:textId="77777777" w:rsidR="001D1624" w:rsidRPr="00334484" w:rsidRDefault="001D1624" w:rsidP="00334484">
      <w:pPr>
        <w:spacing w:line="0" w:lineRule="atLeast"/>
        <w:rPr>
          <w:rFonts w:eastAsia="Times New Roman"/>
          <w:color w:val="4F81BD"/>
          <w:sz w:val="32"/>
        </w:rPr>
      </w:pPr>
      <w:r>
        <w:rPr>
          <w:rFonts w:eastAsia="Times New Roman"/>
          <w:color w:val="4F81BD"/>
          <w:sz w:val="32"/>
        </w:rPr>
        <w:t>CEL 51</w:t>
      </w:r>
      <w:r w:rsidRPr="00B57BDA">
        <w:rPr>
          <w:rFonts w:eastAsia="Times New Roman"/>
          <w:color w:val="4F81BD"/>
          <w:sz w:val="32"/>
        </w:rPr>
        <w:t xml:space="preserve">603, </w:t>
      </w:r>
      <w:r>
        <w:rPr>
          <w:rFonts w:eastAsia="Times New Roman"/>
          <w:color w:val="4F81BD"/>
          <w:sz w:val="32"/>
        </w:rPr>
        <w:t>DCCN, Monsoon 2019</w:t>
      </w:r>
    </w:p>
    <w:p w14:paraId="665A3314" w14:textId="77777777" w:rsidR="00334484" w:rsidRPr="00334484" w:rsidRDefault="00334484" w:rsidP="00334484">
      <w:pPr>
        <w:pStyle w:val="Heading"/>
        <w:rPr>
          <w:rFonts w:ascii="Times New Roman" w:hAnsi="Times New Roman" w:cs="Times New Roman"/>
          <w:sz w:val="32"/>
          <w:szCs w:val="32"/>
        </w:rPr>
      </w:pPr>
      <w:r w:rsidRPr="00B57BDA">
        <w:rPr>
          <w:rFonts w:ascii="Times New Roman" w:hAnsi="Times New Roman"/>
          <w:color w:val="4F81BD"/>
          <w:sz w:val="32"/>
        </w:rPr>
        <w:t xml:space="preserve">Lab </w:t>
      </w:r>
      <w:r>
        <w:rPr>
          <w:rFonts w:ascii="Times New Roman" w:hAnsi="Times New Roman"/>
          <w:color w:val="4F81BD"/>
          <w:sz w:val="32"/>
        </w:rPr>
        <w:t>7</w:t>
      </w:r>
      <w:r w:rsidRPr="00B57BDA">
        <w:rPr>
          <w:rFonts w:ascii="Times New Roman" w:hAnsi="Times New Roman"/>
          <w:color w:val="4F81BD"/>
          <w:sz w:val="32"/>
        </w:rPr>
        <w:t>:</w:t>
      </w:r>
      <w:r>
        <w:rPr>
          <w:rFonts w:ascii="Times New Roman" w:hAnsi="Times New Roman"/>
          <w:color w:val="4F81BD"/>
          <w:sz w:val="32"/>
        </w:rPr>
        <w:t xml:space="preserve"> Subnet and Router Configuration</w:t>
      </w:r>
    </w:p>
    <w:p w14:paraId="2D666F2B" w14:textId="77777777" w:rsidR="001C1B03" w:rsidRDefault="001C1B03">
      <w:pPr>
        <w:pStyle w:val="Heading2"/>
        <w:ind w:left="0"/>
      </w:pPr>
      <w:r>
        <w:t xml:space="preserve">Topology Diagram </w:t>
      </w:r>
    </w:p>
    <w:p w14:paraId="4DC3837C" w14:textId="42E8EE93" w:rsidR="001C1B03" w:rsidRDefault="00553FAF">
      <w:pPr>
        <w:pStyle w:val="Heading2"/>
        <w:ind w:left="0"/>
        <w:jc w:val="center"/>
        <w:rPr>
          <w:rFonts w:eastAsia="Arial"/>
        </w:rPr>
      </w:pPr>
      <w:r>
        <w:rPr>
          <w:noProof/>
        </w:rPr>
        <w:drawing>
          <wp:inline distT="0" distB="0" distL="0" distR="0" wp14:anchorId="579BC230" wp14:editId="57E68E2B">
            <wp:extent cx="438150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693420"/>
                    </a:xfrm>
                    <a:prstGeom prst="rect">
                      <a:avLst/>
                    </a:prstGeom>
                    <a:solidFill>
                      <a:srgbClr val="FFFFFF"/>
                    </a:solidFill>
                    <a:ln>
                      <a:noFill/>
                    </a:ln>
                  </pic:spPr>
                </pic:pic>
              </a:graphicData>
            </a:graphic>
          </wp:inline>
        </w:drawing>
      </w:r>
    </w:p>
    <w:p w14:paraId="60981518" w14:textId="77777777" w:rsidR="001C1B03" w:rsidRDefault="001C1B03">
      <w:pPr>
        <w:pStyle w:val="Heading2"/>
        <w:rPr>
          <w:color w:val="FFFFFF"/>
        </w:rPr>
      </w:pPr>
      <w:r>
        <w:rPr>
          <w:rFonts w:eastAsia="Arial"/>
        </w:rPr>
        <w:t xml:space="preserve">  </w:t>
      </w:r>
      <w:r>
        <w:t>Addressing Table</w:t>
      </w:r>
    </w:p>
    <w:tbl>
      <w:tblPr>
        <w:tblW w:w="0" w:type="auto"/>
        <w:tblInd w:w="108" w:type="dxa"/>
        <w:tblLayout w:type="fixed"/>
        <w:tblLook w:val="0000" w:firstRow="0" w:lastRow="0" w:firstColumn="0" w:lastColumn="0" w:noHBand="0" w:noVBand="0"/>
      </w:tblPr>
      <w:tblGrid>
        <w:gridCol w:w="1096"/>
        <w:gridCol w:w="1217"/>
        <w:gridCol w:w="2069"/>
        <w:gridCol w:w="2520"/>
        <w:gridCol w:w="1974"/>
      </w:tblGrid>
      <w:tr w:rsidR="001C1B03" w14:paraId="2BD76AC5" w14:textId="77777777">
        <w:trPr>
          <w:trHeight w:hRule="exact" w:val="550"/>
        </w:trPr>
        <w:tc>
          <w:tcPr>
            <w:tcW w:w="1096" w:type="dxa"/>
            <w:tcBorders>
              <w:top w:val="single" w:sz="4" w:space="0" w:color="000000"/>
              <w:left w:val="single" w:sz="4" w:space="0" w:color="000000"/>
              <w:bottom w:val="single" w:sz="4" w:space="0" w:color="000000"/>
            </w:tcBorders>
            <w:shd w:val="clear" w:color="auto" w:fill="000000"/>
            <w:vAlign w:val="center"/>
          </w:tcPr>
          <w:p w14:paraId="456E2CE2" w14:textId="77777777" w:rsidR="001C1B03" w:rsidRDefault="001C1B03">
            <w:pPr>
              <w:pStyle w:val="BodyText"/>
              <w:spacing w:after="0"/>
              <w:jc w:val="center"/>
              <w:rPr>
                <w:b/>
                <w:color w:val="FFFFFF"/>
              </w:rPr>
            </w:pPr>
            <w:r>
              <w:rPr>
                <w:b/>
                <w:color w:val="FFFFFF"/>
              </w:rPr>
              <w:t>Device</w:t>
            </w:r>
          </w:p>
        </w:tc>
        <w:tc>
          <w:tcPr>
            <w:tcW w:w="1217" w:type="dxa"/>
            <w:tcBorders>
              <w:top w:val="single" w:sz="4" w:space="0" w:color="000000"/>
              <w:left w:val="single" w:sz="4" w:space="0" w:color="000000"/>
              <w:bottom w:val="single" w:sz="4" w:space="0" w:color="000000"/>
            </w:tcBorders>
            <w:shd w:val="clear" w:color="auto" w:fill="000000"/>
            <w:vAlign w:val="center"/>
          </w:tcPr>
          <w:p w14:paraId="2EBCBAE9" w14:textId="77777777" w:rsidR="001C1B03" w:rsidRDefault="001C1B03">
            <w:pPr>
              <w:pStyle w:val="BodyText"/>
              <w:spacing w:after="0"/>
              <w:jc w:val="center"/>
              <w:rPr>
                <w:b/>
                <w:color w:val="FFFFFF"/>
              </w:rPr>
            </w:pPr>
            <w:r>
              <w:rPr>
                <w:b/>
                <w:color w:val="FFFFFF"/>
              </w:rPr>
              <w:t>Interface</w:t>
            </w:r>
          </w:p>
        </w:tc>
        <w:tc>
          <w:tcPr>
            <w:tcW w:w="2069" w:type="dxa"/>
            <w:tcBorders>
              <w:top w:val="single" w:sz="4" w:space="0" w:color="000000"/>
              <w:left w:val="single" w:sz="4" w:space="0" w:color="000000"/>
              <w:bottom w:val="single" w:sz="4" w:space="0" w:color="000000"/>
            </w:tcBorders>
            <w:shd w:val="clear" w:color="auto" w:fill="000000"/>
            <w:vAlign w:val="center"/>
          </w:tcPr>
          <w:p w14:paraId="195B4A33" w14:textId="77777777" w:rsidR="001C1B03" w:rsidRDefault="001C1B03">
            <w:pPr>
              <w:pStyle w:val="BodyText"/>
              <w:spacing w:after="0"/>
              <w:jc w:val="center"/>
              <w:rPr>
                <w:b/>
                <w:color w:val="FFFFFF"/>
              </w:rPr>
            </w:pPr>
            <w:r>
              <w:rPr>
                <w:b/>
                <w:color w:val="FFFFFF"/>
              </w:rPr>
              <w:t>IP Address</w:t>
            </w:r>
          </w:p>
        </w:tc>
        <w:tc>
          <w:tcPr>
            <w:tcW w:w="2520" w:type="dxa"/>
            <w:tcBorders>
              <w:top w:val="single" w:sz="4" w:space="0" w:color="000000"/>
              <w:left w:val="single" w:sz="4" w:space="0" w:color="000000"/>
              <w:bottom w:val="single" w:sz="4" w:space="0" w:color="000000"/>
            </w:tcBorders>
            <w:shd w:val="clear" w:color="auto" w:fill="000000"/>
            <w:vAlign w:val="center"/>
          </w:tcPr>
          <w:p w14:paraId="5E3A39ED" w14:textId="77777777" w:rsidR="001C1B03" w:rsidRDefault="001C1B03">
            <w:pPr>
              <w:pStyle w:val="BodyText"/>
              <w:spacing w:after="0"/>
              <w:jc w:val="center"/>
              <w:rPr>
                <w:b/>
                <w:color w:val="FFFFFF"/>
              </w:rPr>
            </w:pPr>
            <w:r>
              <w:rPr>
                <w:b/>
                <w:color w:val="FFFFFF"/>
              </w:rPr>
              <w:t>Subnet Mask</w:t>
            </w:r>
          </w:p>
        </w:tc>
        <w:tc>
          <w:tcPr>
            <w:tcW w:w="1974"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ACD2A29" w14:textId="77777777" w:rsidR="001C1B03" w:rsidRDefault="001C1B03">
            <w:pPr>
              <w:pStyle w:val="BodyText"/>
              <w:spacing w:after="0"/>
              <w:jc w:val="center"/>
            </w:pPr>
            <w:r>
              <w:rPr>
                <w:b/>
                <w:color w:val="FFFFFF"/>
              </w:rPr>
              <w:t>Default Gateway</w:t>
            </w:r>
          </w:p>
        </w:tc>
      </w:tr>
      <w:tr w:rsidR="001C1B03" w14:paraId="41072DB0"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0227D56C" w14:textId="77777777" w:rsidR="001C1B03" w:rsidRDefault="001C1B03">
            <w:pPr>
              <w:pStyle w:val="BodyText"/>
              <w:spacing w:after="0"/>
              <w:jc w:val="center"/>
              <w:rPr>
                <w:b/>
                <w:szCs w:val="20"/>
              </w:rPr>
            </w:pPr>
            <w:r>
              <w:rPr>
                <w:b/>
                <w:szCs w:val="20"/>
              </w:rPr>
              <w:t>R1</w:t>
            </w:r>
          </w:p>
        </w:tc>
        <w:tc>
          <w:tcPr>
            <w:tcW w:w="1217" w:type="dxa"/>
            <w:tcBorders>
              <w:top w:val="single" w:sz="4" w:space="0" w:color="000000"/>
              <w:left w:val="single" w:sz="4" w:space="0" w:color="000000"/>
              <w:bottom w:val="single" w:sz="4" w:space="0" w:color="000000"/>
            </w:tcBorders>
            <w:shd w:val="clear" w:color="auto" w:fill="auto"/>
            <w:vAlign w:val="center"/>
          </w:tcPr>
          <w:p w14:paraId="4D333925" w14:textId="77777777" w:rsidR="001C1B03" w:rsidRDefault="001C1B03">
            <w:pPr>
              <w:pStyle w:val="BodyText"/>
              <w:spacing w:after="0"/>
              <w:jc w:val="center"/>
              <w:rPr>
                <w:b/>
                <w:color w:val="FF0000"/>
                <w:szCs w:val="20"/>
              </w:rPr>
            </w:pPr>
            <w:r>
              <w:rPr>
                <w:b/>
                <w:szCs w:val="20"/>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41242107" w14:textId="77777777" w:rsidR="001C1B03" w:rsidRDefault="001C1B03">
            <w:pPr>
              <w:pStyle w:val="BodyText"/>
              <w:snapToGrid w:val="0"/>
              <w:spacing w:after="0"/>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2213D932" w14:textId="77777777" w:rsidR="001C1B03" w:rsidRDefault="001C1B03">
            <w:pPr>
              <w:pStyle w:val="BodyText"/>
              <w:snapToGrid w:val="0"/>
              <w:spacing w:after="0"/>
              <w:jc w:val="center"/>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009DC" w14:textId="77777777" w:rsidR="001C1B03" w:rsidRDefault="001C1B03">
            <w:pPr>
              <w:pStyle w:val="BodyText"/>
              <w:spacing w:after="0"/>
              <w:jc w:val="center"/>
            </w:pPr>
            <w:r>
              <w:rPr>
                <w:b/>
                <w:szCs w:val="20"/>
              </w:rPr>
              <w:t>N/A</w:t>
            </w:r>
          </w:p>
        </w:tc>
      </w:tr>
      <w:tr w:rsidR="001C1B03" w14:paraId="668B6333"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4B70A103" w14:textId="77777777" w:rsidR="001C1B03" w:rsidRDefault="001C1B03">
            <w:pPr>
              <w:pStyle w:val="BodyText"/>
              <w:snapToGrid w:val="0"/>
              <w:spacing w:after="0"/>
              <w:jc w:val="center"/>
              <w:rPr>
                <w:b/>
                <w:sz w:val="16"/>
                <w:szCs w:val="20"/>
              </w:rPr>
            </w:pPr>
          </w:p>
        </w:tc>
        <w:tc>
          <w:tcPr>
            <w:tcW w:w="1217" w:type="dxa"/>
            <w:tcBorders>
              <w:top w:val="single" w:sz="4" w:space="0" w:color="000000"/>
              <w:left w:val="single" w:sz="4" w:space="0" w:color="000000"/>
              <w:bottom w:val="single" w:sz="4" w:space="0" w:color="000000"/>
            </w:tcBorders>
            <w:shd w:val="clear" w:color="auto" w:fill="auto"/>
            <w:vAlign w:val="center"/>
          </w:tcPr>
          <w:p w14:paraId="3ADDD565" w14:textId="77777777" w:rsidR="001C1B03" w:rsidRDefault="001C1B03">
            <w:pPr>
              <w:pStyle w:val="BodyText"/>
              <w:spacing w:after="0"/>
              <w:jc w:val="center"/>
              <w:rPr>
                <w:b/>
                <w:color w:val="FF0000"/>
                <w:szCs w:val="20"/>
              </w:rPr>
            </w:pPr>
            <w:r>
              <w:rPr>
                <w:b/>
                <w:szCs w:val="20"/>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6B504D58" w14:textId="77777777" w:rsidR="001C1B03" w:rsidRDefault="001C1B03">
            <w:pPr>
              <w:pStyle w:val="BodyText"/>
              <w:snapToGrid w:val="0"/>
              <w:spacing w:after="0"/>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02B41804" w14:textId="77777777" w:rsidR="001C1B03" w:rsidRDefault="001C1B03">
            <w:pPr>
              <w:pStyle w:val="BodyText"/>
              <w:snapToGrid w:val="0"/>
              <w:spacing w:after="0"/>
              <w:jc w:val="center"/>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A0C6C" w14:textId="77777777" w:rsidR="001C1B03" w:rsidRDefault="001C1B03">
            <w:pPr>
              <w:pStyle w:val="BodyText"/>
              <w:spacing w:after="0"/>
              <w:jc w:val="center"/>
            </w:pPr>
            <w:r>
              <w:rPr>
                <w:b/>
                <w:szCs w:val="20"/>
              </w:rPr>
              <w:t>N/A</w:t>
            </w:r>
          </w:p>
        </w:tc>
      </w:tr>
      <w:tr w:rsidR="001C1B03" w14:paraId="6609CF84" w14:textId="77777777">
        <w:trPr>
          <w:cantSplit/>
          <w:trHeight w:hRule="exact" w:val="360"/>
        </w:trPr>
        <w:tc>
          <w:tcPr>
            <w:tcW w:w="1096" w:type="dxa"/>
            <w:vMerge w:val="restart"/>
            <w:tcBorders>
              <w:top w:val="single" w:sz="4" w:space="0" w:color="000000"/>
              <w:left w:val="single" w:sz="4" w:space="0" w:color="000000"/>
              <w:bottom w:val="single" w:sz="4" w:space="0" w:color="000000"/>
            </w:tcBorders>
            <w:shd w:val="clear" w:color="auto" w:fill="auto"/>
            <w:vAlign w:val="center"/>
          </w:tcPr>
          <w:p w14:paraId="0C6995D0" w14:textId="77777777" w:rsidR="001C1B03" w:rsidRDefault="001C1B03">
            <w:pPr>
              <w:pStyle w:val="BodyText"/>
              <w:spacing w:after="0"/>
              <w:jc w:val="center"/>
              <w:rPr>
                <w:b/>
                <w:szCs w:val="20"/>
              </w:rPr>
            </w:pPr>
            <w:r>
              <w:rPr>
                <w:b/>
                <w:szCs w:val="20"/>
              </w:rPr>
              <w:t>R2</w:t>
            </w:r>
          </w:p>
        </w:tc>
        <w:tc>
          <w:tcPr>
            <w:tcW w:w="1217" w:type="dxa"/>
            <w:tcBorders>
              <w:top w:val="single" w:sz="4" w:space="0" w:color="000000"/>
              <w:left w:val="single" w:sz="4" w:space="0" w:color="000000"/>
              <w:bottom w:val="single" w:sz="4" w:space="0" w:color="000000"/>
            </w:tcBorders>
            <w:shd w:val="clear" w:color="auto" w:fill="auto"/>
            <w:vAlign w:val="center"/>
          </w:tcPr>
          <w:p w14:paraId="49A510D2" w14:textId="77777777" w:rsidR="001C1B03" w:rsidRDefault="001C1B03">
            <w:pPr>
              <w:pStyle w:val="BodyText"/>
              <w:spacing w:after="0"/>
              <w:jc w:val="center"/>
              <w:rPr>
                <w:b/>
                <w:color w:val="FF0000"/>
                <w:szCs w:val="20"/>
              </w:rPr>
            </w:pPr>
            <w:r>
              <w:rPr>
                <w:b/>
                <w:szCs w:val="20"/>
              </w:rPr>
              <w:t>Fa0/0</w:t>
            </w:r>
          </w:p>
        </w:tc>
        <w:tc>
          <w:tcPr>
            <w:tcW w:w="2069" w:type="dxa"/>
            <w:tcBorders>
              <w:top w:val="single" w:sz="4" w:space="0" w:color="000000"/>
              <w:left w:val="single" w:sz="4" w:space="0" w:color="000000"/>
              <w:bottom w:val="single" w:sz="4" w:space="0" w:color="000000"/>
            </w:tcBorders>
            <w:shd w:val="clear" w:color="auto" w:fill="auto"/>
            <w:vAlign w:val="center"/>
          </w:tcPr>
          <w:p w14:paraId="5C833456" w14:textId="77777777" w:rsidR="001C1B03" w:rsidRDefault="001C1B03">
            <w:pPr>
              <w:pStyle w:val="BodyText"/>
              <w:snapToGrid w:val="0"/>
              <w:spacing w:after="0"/>
              <w:jc w:val="center"/>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307B9E3C" w14:textId="77777777" w:rsidR="001C1B03" w:rsidRDefault="001C1B03">
            <w:pPr>
              <w:pStyle w:val="BodyText"/>
              <w:snapToGrid w:val="0"/>
              <w:spacing w:after="0"/>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23938" w14:textId="77777777" w:rsidR="001C1B03" w:rsidRDefault="001C1B03">
            <w:pPr>
              <w:pStyle w:val="BodyText"/>
              <w:spacing w:after="0"/>
              <w:jc w:val="center"/>
            </w:pPr>
            <w:r>
              <w:rPr>
                <w:b/>
                <w:szCs w:val="20"/>
              </w:rPr>
              <w:t>N/A</w:t>
            </w:r>
          </w:p>
        </w:tc>
      </w:tr>
      <w:tr w:rsidR="001C1B03" w14:paraId="2937AE51" w14:textId="77777777">
        <w:trPr>
          <w:cantSplit/>
          <w:trHeight w:hRule="exact" w:val="360"/>
        </w:trPr>
        <w:tc>
          <w:tcPr>
            <w:tcW w:w="1096" w:type="dxa"/>
            <w:vMerge/>
            <w:tcBorders>
              <w:top w:val="single" w:sz="4" w:space="0" w:color="000000"/>
              <w:left w:val="single" w:sz="4" w:space="0" w:color="000000"/>
              <w:bottom w:val="single" w:sz="4" w:space="0" w:color="000000"/>
            </w:tcBorders>
            <w:shd w:val="clear" w:color="auto" w:fill="auto"/>
            <w:vAlign w:val="center"/>
          </w:tcPr>
          <w:p w14:paraId="216AE14F" w14:textId="77777777" w:rsidR="001C1B03" w:rsidRDefault="001C1B03">
            <w:pPr>
              <w:pStyle w:val="BodyText"/>
              <w:snapToGrid w:val="0"/>
              <w:spacing w:after="0"/>
              <w:jc w:val="center"/>
              <w:rPr>
                <w:b/>
                <w:sz w:val="16"/>
                <w:szCs w:val="20"/>
              </w:rPr>
            </w:pPr>
          </w:p>
        </w:tc>
        <w:tc>
          <w:tcPr>
            <w:tcW w:w="1217" w:type="dxa"/>
            <w:tcBorders>
              <w:top w:val="single" w:sz="4" w:space="0" w:color="000000"/>
              <w:left w:val="single" w:sz="4" w:space="0" w:color="000000"/>
              <w:bottom w:val="single" w:sz="4" w:space="0" w:color="000000"/>
            </w:tcBorders>
            <w:shd w:val="clear" w:color="auto" w:fill="auto"/>
            <w:vAlign w:val="center"/>
          </w:tcPr>
          <w:p w14:paraId="1C524BD3" w14:textId="77777777" w:rsidR="001C1B03" w:rsidRDefault="001C1B03">
            <w:pPr>
              <w:pStyle w:val="BodyText"/>
              <w:spacing w:after="0"/>
              <w:jc w:val="center"/>
              <w:rPr>
                <w:b/>
                <w:color w:val="FF0000"/>
                <w:szCs w:val="20"/>
              </w:rPr>
            </w:pPr>
            <w:r>
              <w:rPr>
                <w:b/>
                <w:szCs w:val="20"/>
              </w:rPr>
              <w:t>S0/0/0</w:t>
            </w:r>
          </w:p>
        </w:tc>
        <w:tc>
          <w:tcPr>
            <w:tcW w:w="2069" w:type="dxa"/>
            <w:tcBorders>
              <w:top w:val="single" w:sz="4" w:space="0" w:color="000000"/>
              <w:left w:val="single" w:sz="4" w:space="0" w:color="000000"/>
              <w:bottom w:val="single" w:sz="4" w:space="0" w:color="000000"/>
            </w:tcBorders>
            <w:shd w:val="clear" w:color="auto" w:fill="auto"/>
            <w:vAlign w:val="center"/>
          </w:tcPr>
          <w:p w14:paraId="1C339301" w14:textId="77777777" w:rsidR="001C1B03" w:rsidRDefault="001C1B03">
            <w:pPr>
              <w:pStyle w:val="BodyText"/>
              <w:snapToGrid w:val="0"/>
              <w:spacing w:after="0"/>
              <w:jc w:val="center"/>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019B4D6E" w14:textId="77777777" w:rsidR="001C1B03" w:rsidRDefault="001C1B03">
            <w:pPr>
              <w:pStyle w:val="BodyText"/>
              <w:snapToGrid w:val="0"/>
              <w:spacing w:after="0"/>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6340D" w14:textId="77777777" w:rsidR="001C1B03" w:rsidRDefault="001C1B03">
            <w:pPr>
              <w:pStyle w:val="BodyText"/>
              <w:spacing w:after="0"/>
              <w:jc w:val="center"/>
            </w:pPr>
            <w:r>
              <w:rPr>
                <w:b/>
                <w:szCs w:val="20"/>
              </w:rPr>
              <w:t>N/A</w:t>
            </w:r>
          </w:p>
        </w:tc>
      </w:tr>
      <w:tr w:rsidR="001C1B03" w14:paraId="3381081F"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58272554" w14:textId="77777777" w:rsidR="001C1B03" w:rsidRDefault="001C1B03">
            <w:pPr>
              <w:pStyle w:val="BodyText"/>
              <w:spacing w:after="0"/>
              <w:jc w:val="center"/>
              <w:rPr>
                <w:b/>
                <w:szCs w:val="20"/>
              </w:rPr>
            </w:pPr>
            <w:r>
              <w:rPr>
                <w:b/>
                <w:szCs w:val="20"/>
              </w:rPr>
              <w:t>PC1</w:t>
            </w:r>
          </w:p>
        </w:tc>
        <w:tc>
          <w:tcPr>
            <w:tcW w:w="1217" w:type="dxa"/>
            <w:tcBorders>
              <w:top w:val="single" w:sz="4" w:space="0" w:color="000000"/>
              <w:left w:val="single" w:sz="4" w:space="0" w:color="000000"/>
              <w:bottom w:val="single" w:sz="4" w:space="0" w:color="000000"/>
            </w:tcBorders>
            <w:shd w:val="clear" w:color="auto" w:fill="auto"/>
            <w:vAlign w:val="center"/>
          </w:tcPr>
          <w:p w14:paraId="70CFE16D" w14:textId="77777777" w:rsidR="001C1B03" w:rsidRDefault="001C1B03">
            <w:pPr>
              <w:pStyle w:val="BodyText"/>
              <w:spacing w:after="0"/>
              <w:jc w:val="center"/>
              <w:rPr>
                <w:b/>
                <w:color w:val="FF0000"/>
                <w:szCs w:val="20"/>
              </w:rPr>
            </w:pPr>
            <w:r>
              <w:rPr>
                <w:b/>
                <w:szCs w:val="20"/>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72081199" w14:textId="77777777" w:rsidR="001C1B03" w:rsidRDefault="001C1B03">
            <w:pPr>
              <w:pStyle w:val="BodyText"/>
              <w:snapToGrid w:val="0"/>
              <w:spacing w:after="0"/>
              <w:jc w:val="center"/>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3A98164A" w14:textId="77777777" w:rsidR="001C1B03" w:rsidRDefault="001C1B03">
            <w:pPr>
              <w:pStyle w:val="BodyText"/>
              <w:snapToGrid w:val="0"/>
              <w:spacing w:after="0"/>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BEA86" w14:textId="77777777" w:rsidR="001C1B03" w:rsidRDefault="001C1B03">
            <w:pPr>
              <w:pStyle w:val="BodyText"/>
              <w:snapToGrid w:val="0"/>
              <w:spacing w:after="0"/>
              <w:jc w:val="center"/>
              <w:rPr>
                <w:color w:val="FF0000"/>
                <w:szCs w:val="20"/>
              </w:rPr>
            </w:pPr>
          </w:p>
        </w:tc>
      </w:tr>
      <w:tr w:rsidR="001C1B03" w14:paraId="71E2EBD8" w14:textId="77777777">
        <w:trPr>
          <w:trHeight w:hRule="exact" w:val="360"/>
        </w:trPr>
        <w:tc>
          <w:tcPr>
            <w:tcW w:w="1096" w:type="dxa"/>
            <w:tcBorders>
              <w:top w:val="single" w:sz="4" w:space="0" w:color="000000"/>
              <w:left w:val="single" w:sz="4" w:space="0" w:color="000000"/>
              <w:bottom w:val="single" w:sz="4" w:space="0" w:color="000000"/>
            </w:tcBorders>
            <w:shd w:val="clear" w:color="auto" w:fill="auto"/>
            <w:vAlign w:val="center"/>
          </w:tcPr>
          <w:p w14:paraId="78216766" w14:textId="77777777" w:rsidR="001C1B03" w:rsidRDefault="001C1B03">
            <w:pPr>
              <w:pStyle w:val="BodyText"/>
              <w:spacing w:after="0"/>
              <w:jc w:val="center"/>
              <w:rPr>
                <w:b/>
                <w:szCs w:val="20"/>
              </w:rPr>
            </w:pPr>
            <w:r>
              <w:rPr>
                <w:b/>
                <w:szCs w:val="20"/>
              </w:rPr>
              <w:t>PC2</w:t>
            </w:r>
          </w:p>
        </w:tc>
        <w:tc>
          <w:tcPr>
            <w:tcW w:w="1217" w:type="dxa"/>
            <w:tcBorders>
              <w:top w:val="single" w:sz="4" w:space="0" w:color="000000"/>
              <w:left w:val="single" w:sz="4" w:space="0" w:color="000000"/>
              <w:bottom w:val="single" w:sz="4" w:space="0" w:color="000000"/>
            </w:tcBorders>
            <w:shd w:val="clear" w:color="auto" w:fill="auto"/>
            <w:vAlign w:val="center"/>
          </w:tcPr>
          <w:p w14:paraId="3488A19A" w14:textId="77777777" w:rsidR="001C1B03" w:rsidRDefault="001C1B03">
            <w:pPr>
              <w:pStyle w:val="BodyText"/>
              <w:spacing w:after="0"/>
              <w:jc w:val="center"/>
              <w:rPr>
                <w:b/>
                <w:color w:val="FF0000"/>
                <w:szCs w:val="20"/>
              </w:rPr>
            </w:pPr>
            <w:r>
              <w:rPr>
                <w:b/>
                <w:szCs w:val="20"/>
              </w:rPr>
              <w:t>NIC</w:t>
            </w:r>
          </w:p>
        </w:tc>
        <w:tc>
          <w:tcPr>
            <w:tcW w:w="2069" w:type="dxa"/>
            <w:tcBorders>
              <w:top w:val="single" w:sz="4" w:space="0" w:color="000000"/>
              <w:left w:val="single" w:sz="4" w:space="0" w:color="000000"/>
              <w:bottom w:val="single" w:sz="4" w:space="0" w:color="000000"/>
            </w:tcBorders>
            <w:shd w:val="clear" w:color="auto" w:fill="auto"/>
            <w:vAlign w:val="center"/>
          </w:tcPr>
          <w:p w14:paraId="78AC59FF" w14:textId="77777777" w:rsidR="001C1B03" w:rsidRDefault="001C1B03">
            <w:pPr>
              <w:pStyle w:val="BodyText"/>
              <w:snapToGrid w:val="0"/>
              <w:spacing w:after="0"/>
              <w:jc w:val="center"/>
              <w:rPr>
                <w:b/>
                <w:color w:val="FF0000"/>
                <w:szCs w:val="20"/>
              </w:rPr>
            </w:pPr>
          </w:p>
        </w:tc>
        <w:tc>
          <w:tcPr>
            <w:tcW w:w="2520" w:type="dxa"/>
            <w:tcBorders>
              <w:top w:val="single" w:sz="4" w:space="0" w:color="000000"/>
              <w:left w:val="single" w:sz="4" w:space="0" w:color="000000"/>
              <w:bottom w:val="single" w:sz="4" w:space="0" w:color="000000"/>
            </w:tcBorders>
            <w:shd w:val="clear" w:color="auto" w:fill="auto"/>
            <w:vAlign w:val="center"/>
          </w:tcPr>
          <w:p w14:paraId="07058FAA" w14:textId="77777777" w:rsidR="001C1B03" w:rsidRDefault="001C1B03">
            <w:pPr>
              <w:pStyle w:val="BodyText"/>
              <w:snapToGrid w:val="0"/>
              <w:spacing w:after="0"/>
              <w:jc w:val="center"/>
              <w:rPr>
                <w:b/>
                <w:color w:val="FF0000"/>
                <w:szCs w:val="20"/>
              </w:rPr>
            </w:pP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52254" w14:textId="77777777" w:rsidR="001C1B03" w:rsidRDefault="001C1B03">
            <w:pPr>
              <w:pStyle w:val="BodyText"/>
              <w:snapToGrid w:val="0"/>
              <w:spacing w:after="0"/>
              <w:rPr>
                <w:color w:val="FF0000"/>
                <w:szCs w:val="20"/>
              </w:rPr>
            </w:pPr>
          </w:p>
        </w:tc>
      </w:tr>
    </w:tbl>
    <w:p w14:paraId="297EBD13" w14:textId="77777777" w:rsidR="001C1B03" w:rsidRDefault="001C1B03">
      <w:pPr>
        <w:jc w:val="center"/>
        <w:rPr>
          <w:rFonts w:ascii="Arial" w:hAnsi="Arial" w:cs="Arial"/>
          <w:sz w:val="20"/>
          <w:szCs w:val="20"/>
        </w:rPr>
      </w:pPr>
    </w:p>
    <w:p w14:paraId="7E284243" w14:textId="77777777" w:rsidR="001C1B03" w:rsidRDefault="001C1B03">
      <w:pPr>
        <w:pStyle w:val="Heading2"/>
      </w:pPr>
      <w:r>
        <w:t>Learning Objectives</w:t>
      </w:r>
    </w:p>
    <w:p w14:paraId="698305AA" w14:textId="77777777" w:rsidR="001C1B03" w:rsidRDefault="001C1B03">
      <w:pPr>
        <w:pStyle w:val="BodyText"/>
      </w:pPr>
      <w:r>
        <w:t>Upon completion of this lab, you will be able to:</w:t>
      </w:r>
    </w:p>
    <w:p w14:paraId="627D3860" w14:textId="77777777" w:rsidR="001C1B03" w:rsidRDefault="001C1B03">
      <w:pPr>
        <w:pStyle w:val="Bullet-Eagle"/>
      </w:pPr>
      <w:r>
        <w:t>Subnet an address space given requirements.</w:t>
      </w:r>
    </w:p>
    <w:p w14:paraId="78E8B11C" w14:textId="77777777" w:rsidR="001C1B03" w:rsidRDefault="001C1B03">
      <w:pPr>
        <w:pStyle w:val="Bullet-Eagle"/>
      </w:pPr>
      <w:r>
        <w:t>Assign appropriate addresses to interfaces and document.</w:t>
      </w:r>
    </w:p>
    <w:p w14:paraId="11DF7124" w14:textId="77777777" w:rsidR="001C1B03" w:rsidRDefault="001C1B03">
      <w:pPr>
        <w:pStyle w:val="Bullet-Eagle"/>
      </w:pPr>
      <w:r>
        <w:t>Configure and activate Serial and FastEthernet interfaces.</w:t>
      </w:r>
    </w:p>
    <w:p w14:paraId="44043032" w14:textId="77777777" w:rsidR="001C1B03" w:rsidRDefault="001C1B03">
      <w:pPr>
        <w:pStyle w:val="Bullet-Eagle"/>
      </w:pPr>
      <w:r>
        <w:t>Test and verify configurations.</w:t>
      </w:r>
    </w:p>
    <w:p w14:paraId="6FB9B7E4" w14:textId="77777777" w:rsidR="001C1B03" w:rsidRDefault="001C1B03">
      <w:pPr>
        <w:pStyle w:val="Bullet-Eagle"/>
      </w:pPr>
      <w:r>
        <w:t>Reflect upon and document the network implementation.</w:t>
      </w:r>
    </w:p>
    <w:p w14:paraId="42D09BD7" w14:textId="77777777" w:rsidR="001C1B03" w:rsidRDefault="001C1B03">
      <w:pPr>
        <w:pStyle w:val="Heading2"/>
      </w:pPr>
      <w:r>
        <w:t>Scenario</w:t>
      </w:r>
    </w:p>
    <w:p w14:paraId="57F7643D" w14:textId="77777777" w:rsidR="001C1B03" w:rsidRDefault="001C1B03">
      <w:pPr>
        <w:pStyle w:val="BodyText"/>
      </w:pPr>
      <w:r>
        <w:t>In this lab activity, you will design and apply an IP addressing scheme for the topology shown in the Topology Diagram. You will be given one address block that you must subnet to provide a logical addressing scheme for the network. The routers will then be ready for interface address configuration according to your IP addressing scheme. When the configuration is complete, verify that the network is working properly.</w:t>
      </w:r>
    </w:p>
    <w:p w14:paraId="48CD6FE5" w14:textId="77777777" w:rsidR="001C1B03" w:rsidRDefault="001C1B03">
      <w:pPr>
        <w:pStyle w:val="Task"/>
      </w:pPr>
      <w:r>
        <w:t>Task 1: Subnet the Address Space.</w:t>
      </w:r>
    </w:p>
    <w:p w14:paraId="0C4A8813" w14:textId="77777777" w:rsidR="001C1B03" w:rsidRDefault="001C1B03">
      <w:pPr>
        <w:pStyle w:val="Step"/>
      </w:pPr>
      <w:r>
        <w:t xml:space="preserve">Step 1: Examine the network requirements. </w:t>
      </w:r>
    </w:p>
    <w:p w14:paraId="2252F940" w14:textId="77777777" w:rsidR="001C1B03" w:rsidRDefault="001C1B03">
      <w:pPr>
        <w:pStyle w:val="BodyText"/>
        <w:rPr>
          <w:szCs w:val="20"/>
        </w:rPr>
      </w:pPr>
      <w:r>
        <w:t>You have been given the 192.168.1.0/24 address space to use in your network design. The network consists of the following segments:</w:t>
      </w:r>
    </w:p>
    <w:p w14:paraId="6430D681" w14:textId="77777777" w:rsidR="001C1B03" w:rsidRDefault="001C1B03">
      <w:pPr>
        <w:numPr>
          <w:ilvl w:val="0"/>
          <w:numId w:val="3"/>
        </w:numPr>
        <w:rPr>
          <w:rFonts w:ascii="Arial" w:hAnsi="Arial" w:cs="Arial"/>
          <w:sz w:val="20"/>
          <w:szCs w:val="20"/>
        </w:rPr>
      </w:pPr>
      <w:r>
        <w:rPr>
          <w:rFonts w:ascii="Arial" w:hAnsi="Arial" w:cs="Arial"/>
          <w:sz w:val="20"/>
          <w:szCs w:val="20"/>
        </w:rPr>
        <w:t>The network connected to router R1 will require enough IP addresses to support 15 hosts.</w:t>
      </w:r>
    </w:p>
    <w:p w14:paraId="40A1ECED" w14:textId="77777777" w:rsidR="001C1B03" w:rsidRDefault="001C1B03">
      <w:pPr>
        <w:numPr>
          <w:ilvl w:val="0"/>
          <w:numId w:val="3"/>
        </w:numPr>
        <w:rPr>
          <w:rFonts w:ascii="Arial" w:hAnsi="Arial" w:cs="Arial"/>
          <w:sz w:val="20"/>
          <w:szCs w:val="20"/>
        </w:rPr>
      </w:pPr>
      <w:r>
        <w:rPr>
          <w:rFonts w:ascii="Arial" w:hAnsi="Arial" w:cs="Arial"/>
          <w:sz w:val="20"/>
          <w:szCs w:val="20"/>
        </w:rPr>
        <w:t>The network connected to router R2 will require enough IP addresses to support 30 hosts.</w:t>
      </w:r>
    </w:p>
    <w:p w14:paraId="1F0B26AD" w14:textId="77777777" w:rsidR="001C1B03" w:rsidRDefault="001C1B03">
      <w:pPr>
        <w:numPr>
          <w:ilvl w:val="0"/>
          <w:numId w:val="3"/>
        </w:numPr>
      </w:pPr>
      <w:r>
        <w:rPr>
          <w:rFonts w:ascii="Arial" w:hAnsi="Arial" w:cs="Arial"/>
          <w:sz w:val="20"/>
          <w:szCs w:val="20"/>
        </w:rPr>
        <w:t>The link between router R1 and router R2 will require IP addresses at each end of the link.</w:t>
      </w:r>
    </w:p>
    <w:p w14:paraId="09D787E1" w14:textId="77777777" w:rsidR="001C1B03" w:rsidRDefault="001C1B03">
      <w:pPr>
        <w:pStyle w:val="Step"/>
      </w:pPr>
      <w:r>
        <w:lastRenderedPageBreak/>
        <w:t>Step 2: Consider the following questions when creating your network design.</w:t>
      </w:r>
    </w:p>
    <w:p w14:paraId="2C846BBA" w14:textId="77777777" w:rsidR="001C1B03" w:rsidRDefault="001C1B03">
      <w:pPr>
        <w:pStyle w:val="BodyText"/>
      </w:pPr>
      <w:r>
        <w:t xml:space="preserve">How many subnets are needed for this network? ____________________ </w:t>
      </w:r>
    </w:p>
    <w:p w14:paraId="6F257FC1" w14:textId="77777777" w:rsidR="001C1B03" w:rsidRDefault="001C1B03">
      <w:pPr>
        <w:pStyle w:val="BodyText"/>
      </w:pPr>
      <w:r>
        <w:t>What is the subnet mask for this network in dotted decimal format? ______</w:t>
      </w:r>
    </w:p>
    <w:p w14:paraId="0CA3105E" w14:textId="77777777" w:rsidR="001C1B03" w:rsidRDefault="001C1B03">
      <w:pPr>
        <w:pStyle w:val="BodyText"/>
      </w:pPr>
      <w:r>
        <w:t>What is the subnet mask for the network in slash format? ______</w:t>
      </w:r>
    </w:p>
    <w:p w14:paraId="66B7A65C" w14:textId="77777777" w:rsidR="001C1B03" w:rsidRDefault="001C1B03">
      <w:pPr>
        <w:pStyle w:val="BodyText"/>
      </w:pPr>
      <w:r>
        <w:t>How many usable hosts are there per subnet? ___</w:t>
      </w:r>
    </w:p>
    <w:p w14:paraId="2E760AD0" w14:textId="77777777" w:rsidR="001C1B03" w:rsidRDefault="001C1B03">
      <w:pPr>
        <w:pStyle w:val="Step"/>
      </w:pPr>
      <w:r>
        <w:t>Step 3: Assign subnetwork addresses to the Topology Diagram.</w:t>
      </w:r>
    </w:p>
    <w:p w14:paraId="01899CEA" w14:textId="77777777" w:rsidR="001C1B03" w:rsidRDefault="001C1B03">
      <w:pPr>
        <w:pStyle w:val="BodyText"/>
        <w:numPr>
          <w:ilvl w:val="0"/>
          <w:numId w:val="5"/>
        </w:numPr>
      </w:pPr>
      <w:r>
        <w:t>Assign subnet 1 to the network attached to R1.</w:t>
      </w:r>
    </w:p>
    <w:p w14:paraId="17557E33" w14:textId="77777777" w:rsidR="001C1B03" w:rsidRDefault="001C1B03">
      <w:pPr>
        <w:pStyle w:val="BodyText"/>
        <w:numPr>
          <w:ilvl w:val="0"/>
          <w:numId w:val="5"/>
        </w:numPr>
      </w:pPr>
      <w:r>
        <w:t>Assign subnet 2 to the link between R1 and R2.</w:t>
      </w:r>
    </w:p>
    <w:p w14:paraId="45D71F0E" w14:textId="77777777" w:rsidR="001C1B03" w:rsidRDefault="001C1B03">
      <w:pPr>
        <w:pStyle w:val="BodyText"/>
        <w:numPr>
          <w:ilvl w:val="0"/>
          <w:numId w:val="5"/>
        </w:numPr>
      </w:pPr>
      <w:r>
        <w:t>Assign subnet 3 to the network attached to R2.</w:t>
      </w:r>
    </w:p>
    <w:p w14:paraId="68CF27B9" w14:textId="77777777" w:rsidR="001C1B03" w:rsidRDefault="001C1B03">
      <w:pPr>
        <w:pStyle w:val="Task"/>
      </w:pPr>
      <w:r>
        <w:t>Task 2: Determine Interface Addresses.</w:t>
      </w:r>
    </w:p>
    <w:p w14:paraId="6E33DF3D" w14:textId="77777777" w:rsidR="001C1B03" w:rsidRDefault="001C1B03">
      <w:pPr>
        <w:pStyle w:val="Step"/>
      </w:pPr>
      <w:r>
        <w:t>Step 1: Assign appropriate addresses to the device interfaces.</w:t>
      </w:r>
    </w:p>
    <w:p w14:paraId="57080ABD" w14:textId="77777777" w:rsidR="001C1B03" w:rsidRDefault="001C1B03">
      <w:pPr>
        <w:pStyle w:val="BodyText"/>
        <w:numPr>
          <w:ilvl w:val="0"/>
          <w:numId w:val="4"/>
        </w:numPr>
      </w:pPr>
      <w:r>
        <w:t>Assign the first valid host address in subnet 1 to the LAN interface on R1.</w:t>
      </w:r>
    </w:p>
    <w:p w14:paraId="6A90DDEF" w14:textId="77777777" w:rsidR="001C1B03" w:rsidRDefault="001C1B03">
      <w:pPr>
        <w:pStyle w:val="BodyText"/>
        <w:numPr>
          <w:ilvl w:val="0"/>
          <w:numId w:val="4"/>
        </w:numPr>
      </w:pPr>
      <w:r>
        <w:t>Assign the last valid host address in subnet 1 to PC1.</w:t>
      </w:r>
    </w:p>
    <w:p w14:paraId="529EFB88" w14:textId="77777777" w:rsidR="001C1B03" w:rsidRDefault="001C1B03">
      <w:pPr>
        <w:pStyle w:val="BodyText"/>
        <w:numPr>
          <w:ilvl w:val="0"/>
          <w:numId w:val="4"/>
        </w:numPr>
      </w:pPr>
      <w:r>
        <w:t>Assign the first valid host address in subnet 2 to the WAN interface on R1.</w:t>
      </w:r>
    </w:p>
    <w:p w14:paraId="382464DA" w14:textId="77777777" w:rsidR="001C1B03" w:rsidRDefault="001C1B03">
      <w:pPr>
        <w:pStyle w:val="BodyText"/>
        <w:numPr>
          <w:ilvl w:val="0"/>
          <w:numId w:val="4"/>
        </w:numPr>
      </w:pPr>
      <w:r>
        <w:t>Assign the last valid host address in subnet 2 to the WAN interface on R2.</w:t>
      </w:r>
    </w:p>
    <w:p w14:paraId="673DCDDE" w14:textId="77777777" w:rsidR="001C1B03" w:rsidRDefault="001C1B03">
      <w:pPr>
        <w:pStyle w:val="BodyText"/>
        <w:numPr>
          <w:ilvl w:val="0"/>
          <w:numId w:val="4"/>
        </w:numPr>
      </w:pPr>
      <w:r>
        <w:t>Assign the first valid host address in subnet 3 to the LAN interface of R2.</w:t>
      </w:r>
    </w:p>
    <w:p w14:paraId="490FB336" w14:textId="77777777" w:rsidR="001C1B03" w:rsidRDefault="001C1B03">
      <w:pPr>
        <w:pStyle w:val="BodyText"/>
        <w:numPr>
          <w:ilvl w:val="0"/>
          <w:numId w:val="4"/>
        </w:numPr>
      </w:pPr>
      <w:r>
        <w:t>Assign the last valid host address in subnet 3 to PC2.</w:t>
      </w:r>
    </w:p>
    <w:p w14:paraId="7A5AF83A" w14:textId="77777777" w:rsidR="001C1B03" w:rsidRDefault="001C1B03">
      <w:pPr>
        <w:pStyle w:val="Step"/>
      </w:pPr>
      <w:r>
        <w:t>Step 2: Document the addresses to be used in the table provide under the Topology Diagram.</w:t>
      </w:r>
    </w:p>
    <w:p w14:paraId="0EF1D291" w14:textId="77777777" w:rsidR="001C1B03" w:rsidRDefault="001C1B03">
      <w:pPr>
        <w:pStyle w:val="Task"/>
      </w:pPr>
      <w:r>
        <w:t>Task 3: Configure the Serial and FastEthernet Addresses.</w:t>
      </w:r>
    </w:p>
    <w:p w14:paraId="6E27C423" w14:textId="77777777" w:rsidR="001C1B03" w:rsidRDefault="001C1B03">
      <w:pPr>
        <w:pStyle w:val="Step"/>
      </w:pPr>
      <w:r>
        <w:t>Step 1: Configure the router interfaces.</w:t>
      </w:r>
    </w:p>
    <w:p w14:paraId="069C6D27" w14:textId="77777777" w:rsidR="001C1B03" w:rsidRDefault="001C1B03">
      <w:pPr>
        <w:pStyle w:val="BodyText"/>
      </w:pPr>
      <w:r>
        <w:t>Configure the interfaces on the R1 and R2 routers with the IP addresses from your network design. Please note, to complete the activity in Packet Tracer you will be using the Config Tab. When you have finished, be sure to save the running configuration to the NVRAM of the router.</w:t>
      </w:r>
    </w:p>
    <w:p w14:paraId="3A141D27" w14:textId="77777777" w:rsidR="001C1B03" w:rsidRDefault="001C1B03">
      <w:pPr>
        <w:pStyle w:val="Step"/>
      </w:pPr>
      <w:r>
        <w:t>Step 2: Configure the PC interfaces.</w:t>
      </w:r>
    </w:p>
    <w:p w14:paraId="30AF2C8C" w14:textId="77777777" w:rsidR="001C1B03" w:rsidRDefault="001C1B03">
      <w:pPr>
        <w:pStyle w:val="BodyText"/>
      </w:pPr>
      <w:r>
        <w:t>Configure the Ethernet interfaces of PC1 and PC2 with the IP addresses and default gateways from your network design.</w:t>
      </w:r>
    </w:p>
    <w:p w14:paraId="4B4CC65C" w14:textId="77777777" w:rsidR="001C1B03" w:rsidRDefault="001C1B03">
      <w:pPr>
        <w:pStyle w:val="Task"/>
      </w:pPr>
      <w:r>
        <w:t>Task 4: Verify the Configurations.</w:t>
      </w:r>
    </w:p>
    <w:p w14:paraId="5B62868B" w14:textId="77777777" w:rsidR="001C1B03" w:rsidRDefault="001C1B03">
      <w:pPr>
        <w:pStyle w:val="BodyText"/>
      </w:pPr>
      <w:r>
        <w:t xml:space="preserve">Answer the following questions to verify that the network is operating as expected. </w:t>
      </w:r>
    </w:p>
    <w:p w14:paraId="6DD07B81" w14:textId="77777777" w:rsidR="001C1B03" w:rsidRDefault="001C1B03">
      <w:pPr>
        <w:pStyle w:val="BodyText"/>
      </w:pPr>
      <w:r>
        <w:t>From the host attached to R1, is it possible to ping the default gateway? ______</w:t>
      </w:r>
    </w:p>
    <w:p w14:paraId="721EEB1D" w14:textId="77777777" w:rsidR="001C1B03" w:rsidRDefault="001C1B03">
      <w:pPr>
        <w:pStyle w:val="BodyText"/>
      </w:pPr>
      <w:r>
        <w:t>From the host attached to R2, is it possible to ping the default gateway?  ______</w:t>
      </w:r>
    </w:p>
    <w:p w14:paraId="272E9D11" w14:textId="77777777" w:rsidR="001C1B03" w:rsidRDefault="001C1B03">
      <w:pPr>
        <w:pStyle w:val="BodyText"/>
      </w:pPr>
      <w:r>
        <w:t>From the router R1, is it possible to ping the Serial 0/0/0 interface of R2? ______</w:t>
      </w:r>
    </w:p>
    <w:p w14:paraId="424C4D72" w14:textId="77777777" w:rsidR="001C1B03" w:rsidRDefault="001C1B03">
      <w:pPr>
        <w:pStyle w:val="BodyText"/>
      </w:pPr>
      <w:r>
        <w:t>From the router R2, is it possible to ping the Serial 0/0/0 interface of R1? ______</w:t>
      </w:r>
    </w:p>
    <w:p w14:paraId="0443F811" w14:textId="77777777" w:rsidR="001C1B03" w:rsidRDefault="001C1B03">
      <w:pPr>
        <w:pStyle w:val="Instructortext"/>
        <w:rPr>
          <w:color w:val="auto"/>
        </w:rPr>
      </w:pPr>
      <w:r>
        <w:rPr>
          <w:color w:val="auto"/>
        </w:rPr>
        <w:t xml:space="preserve">The answer to the above questions should be </w:t>
      </w:r>
      <w:r>
        <w:rPr>
          <w:b/>
          <w:color w:val="auto"/>
        </w:rPr>
        <w:t>yes</w:t>
      </w:r>
      <w:r>
        <w:rPr>
          <w:color w:val="auto"/>
        </w:rPr>
        <w:t>. If any of the above pings failed, check your physical connections and configurations.</w:t>
      </w:r>
    </w:p>
    <w:p w14:paraId="3E905BFF" w14:textId="77777777" w:rsidR="001C1B03" w:rsidRDefault="001C1B03">
      <w:pPr>
        <w:pStyle w:val="Task"/>
      </w:pPr>
    </w:p>
    <w:p w14:paraId="43262BD7" w14:textId="77777777" w:rsidR="001C1B03" w:rsidRDefault="001C1B03">
      <w:pPr>
        <w:pStyle w:val="Task"/>
      </w:pPr>
    </w:p>
    <w:p w14:paraId="2A6CA7A8" w14:textId="77777777" w:rsidR="001C1B03" w:rsidRDefault="001C1B03">
      <w:pPr>
        <w:pStyle w:val="Task"/>
      </w:pPr>
      <w:r>
        <w:t>Task 5: Reflection</w:t>
      </w:r>
    </w:p>
    <w:p w14:paraId="256895A0" w14:textId="77777777" w:rsidR="001C1B03" w:rsidRDefault="001C1B03">
      <w:pPr>
        <w:pStyle w:val="BodyText"/>
      </w:pPr>
      <w:r>
        <w:t xml:space="preserve">Are there any devices on the network that cannot ping each other? </w:t>
      </w:r>
    </w:p>
    <w:p w14:paraId="3840DA71" w14:textId="77777777" w:rsidR="001C1B03" w:rsidRDefault="001C1B03">
      <w:pPr>
        <w:pStyle w:val="BodyText"/>
        <w:spacing w:line="360" w:lineRule="auto"/>
      </w:pPr>
      <w:r>
        <w:t>__________________________________________________________________________</w:t>
      </w:r>
    </w:p>
    <w:p w14:paraId="2B08E72F" w14:textId="77777777" w:rsidR="001C1B03" w:rsidRDefault="001C1B03">
      <w:pPr>
        <w:pStyle w:val="BodyText"/>
        <w:spacing w:line="360" w:lineRule="auto"/>
      </w:pPr>
      <w:r>
        <w:t>__________________________________________________________________________</w:t>
      </w:r>
    </w:p>
    <w:p w14:paraId="0F99D084" w14:textId="77777777" w:rsidR="001C1B03" w:rsidRDefault="001C1B03">
      <w:pPr>
        <w:pStyle w:val="BodyText"/>
      </w:pPr>
    </w:p>
    <w:p w14:paraId="1AE114A6" w14:textId="77777777" w:rsidR="001C1B03" w:rsidRDefault="001C1B03">
      <w:pPr>
        <w:pStyle w:val="BodyText"/>
      </w:pPr>
      <w:r>
        <w:t xml:space="preserve">What is missing from the network that is preventing communication between these devices? </w:t>
      </w:r>
    </w:p>
    <w:p w14:paraId="47E1DCBA" w14:textId="77777777" w:rsidR="001C1B03" w:rsidRDefault="001C1B03">
      <w:pPr>
        <w:pStyle w:val="BodyText"/>
        <w:spacing w:line="360" w:lineRule="auto"/>
      </w:pPr>
      <w:r>
        <w:t>__________________________________________________________________________</w:t>
      </w:r>
    </w:p>
    <w:p w14:paraId="3EDD9CCB" w14:textId="77777777" w:rsidR="001C1B03" w:rsidRDefault="001C1B03">
      <w:pPr>
        <w:pStyle w:val="BodyText"/>
        <w:spacing w:line="360" w:lineRule="auto"/>
        <w:rPr>
          <w:color w:val="FF0000"/>
          <w:szCs w:val="20"/>
          <w:u w:val="single"/>
        </w:rPr>
      </w:pPr>
      <w:r>
        <w:t>__________________________________________________________________________</w:t>
      </w:r>
    </w:p>
    <w:p w14:paraId="56D4EDB0" w14:textId="77777777" w:rsidR="00DE6356" w:rsidRDefault="00DE6356">
      <w:pPr>
        <w:spacing w:line="360" w:lineRule="auto"/>
      </w:pPr>
    </w:p>
    <w:p w14:paraId="41AF5FE4" w14:textId="77777777" w:rsidR="00DE6356" w:rsidRPr="00DE6356" w:rsidRDefault="00DE6356" w:rsidP="00DE6356"/>
    <w:p w14:paraId="7FFE7754" w14:textId="77777777" w:rsidR="00DE6356" w:rsidRPr="00DE6356" w:rsidRDefault="00DE6356" w:rsidP="00DE6356"/>
    <w:p w14:paraId="6034D8FC" w14:textId="77777777" w:rsidR="00DE6356" w:rsidRPr="00DE6356" w:rsidRDefault="00DE6356" w:rsidP="00DE6356"/>
    <w:p w14:paraId="667524F8" w14:textId="77777777" w:rsidR="00DE6356" w:rsidRPr="00DE6356" w:rsidRDefault="00DE6356" w:rsidP="00DE6356"/>
    <w:p w14:paraId="37182DBD" w14:textId="77777777" w:rsidR="00DE6356" w:rsidRPr="00DE6356" w:rsidRDefault="00DE6356" w:rsidP="00DE6356"/>
    <w:p w14:paraId="359F77DD" w14:textId="77777777" w:rsidR="00DE6356" w:rsidRPr="00DE6356" w:rsidRDefault="00DE6356" w:rsidP="00DE6356"/>
    <w:p w14:paraId="41C628B6" w14:textId="77777777" w:rsidR="00DE6356" w:rsidRPr="00DE6356" w:rsidRDefault="00DE6356" w:rsidP="00DE6356"/>
    <w:p w14:paraId="6A149645" w14:textId="77777777" w:rsidR="00DE6356" w:rsidRPr="00DE6356" w:rsidRDefault="00DE6356" w:rsidP="00DE6356"/>
    <w:p w14:paraId="32D5D233" w14:textId="77777777" w:rsidR="00DE6356" w:rsidRPr="00DE6356" w:rsidRDefault="00DE6356" w:rsidP="00DE6356"/>
    <w:p w14:paraId="4FEDAF0A" w14:textId="77777777" w:rsidR="00DE6356" w:rsidRPr="00DE6356" w:rsidRDefault="00DE6356" w:rsidP="00DE6356"/>
    <w:p w14:paraId="6C60FB88" w14:textId="77777777" w:rsidR="00DE6356" w:rsidRPr="00DE6356" w:rsidRDefault="00DE6356" w:rsidP="00DE6356"/>
    <w:p w14:paraId="5F9E75A2" w14:textId="77777777" w:rsidR="00DE6356" w:rsidRPr="00DE6356" w:rsidRDefault="00DE6356" w:rsidP="00DE6356"/>
    <w:p w14:paraId="5D13B0F9" w14:textId="77777777" w:rsidR="00DE6356" w:rsidRPr="00DE6356" w:rsidRDefault="00DE6356" w:rsidP="00DE6356"/>
    <w:p w14:paraId="57793A97" w14:textId="77777777" w:rsidR="00DE6356" w:rsidRPr="00DE6356" w:rsidRDefault="00DE6356" w:rsidP="00DE6356"/>
    <w:p w14:paraId="60C98F8A" w14:textId="77777777" w:rsidR="00DE6356" w:rsidRPr="00DE6356" w:rsidRDefault="00DE6356" w:rsidP="00DE6356"/>
    <w:p w14:paraId="2F94956C" w14:textId="77777777" w:rsidR="00DE6356" w:rsidRPr="00DE6356" w:rsidRDefault="00DE6356" w:rsidP="00DE6356"/>
    <w:p w14:paraId="72352679" w14:textId="77777777" w:rsidR="00DE6356" w:rsidRDefault="00DE6356" w:rsidP="00DE6356"/>
    <w:p w14:paraId="7C11F2C7" w14:textId="77777777" w:rsidR="001C1B03" w:rsidRPr="00DE6356" w:rsidRDefault="001C1B03" w:rsidP="00DE6356"/>
    <w:sectPr w:rsidR="001C1B03" w:rsidRPr="00DE6356">
      <w:footerReference w:type="default" r:id="rId9"/>
      <w:footerReference w:type="first" r:id="rId10"/>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84EC9" w14:textId="77777777" w:rsidR="00901DB6" w:rsidRDefault="00901DB6">
      <w:r>
        <w:separator/>
      </w:r>
    </w:p>
  </w:endnote>
  <w:endnote w:type="continuationSeparator" w:id="0">
    <w:p w14:paraId="64B0BC3B" w14:textId="77777777" w:rsidR="00901DB6" w:rsidRDefault="0090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eeSans">
    <w:charset w:val="01"/>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7753" w14:textId="77777777" w:rsidR="001C1B03" w:rsidRDefault="001C1B03">
    <w:pPr>
      <w:pStyle w:val="Footer"/>
      <w:tabs>
        <w:tab w:val="clear" w:pos="4320"/>
        <w:tab w:val="clear" w:pos="8640"/>
        <w:tab w:val="center" w:pos="522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BF43" w14:textId="77777777" w:rsidR="001C1B03" w:rsidRDefault="001C1B03">
    <w:pPr>
      <w:pStyle w:val="Footer"/>
      <w:tabs>
        <w:tab w:val="clear" w:pos="4320"/>
        <w:tab w:val="clear" w:pos="8640"/>
        <w:tab w:val="center" w:pos="5220"/>
        <w:tab w:val="right" w:pos="9360"/>
      </w:tabs>
      <w:jc w:val="right"/>
    </w:pPr>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sidR="00DE6356">
      <w:rPr>
        <w:rStyle w:val="PageNumber"/>
        <w:rFonts w:cs="Arial"/>
        <w:noProof/>
        <w:sz w:val="16"/>
        <w:szCs w:val="16"/>
      </w:rPr>
      <w:t>1</w:t>
    </w:r>
    <w:r>
      <w:rPr>
        <w:rStyle w:val="PageNumber"/>
        <w:rFonts w:cs="Arial"/>
        <w:sz w:val="16"/>
        <w:szCs w:val="16"/>
      </w:rPr>
      <w:fldChar w:fldCharType="end"/>
    </w:r>
    <w:r>
      <w:rPr>
        <w:rFonts w:ascii="Arial" w:eastAsia="Arial" w:hAnsi="Arial" w:cs="Arial"/>
        <w:sz w:val="16"/>
        <w:szCs w:val="16"/>
      </w:rPr>
      <w:t xml:space="preserve"> </w:t>
    </w:r>
    <w:r>
      <w:rPr>
        <w:rFonts w:ascii="Arial" w:hAnsi="Arial" w:cs="Arial"/>
        <w:sz w:val="16"/>
        <w:szCs w:val="16"/>
      </w:rPr>
      <w:t xml:space="preserve">of </w:t>
    </w:r>
    <w:r>
      <w:rPr>
        <w:rStyle w:val="PageNumber"/>
        <w:rFonts w:cs="Arial"/>
        <w:sz w:val="16"/>
        <w:szCs w:val="16"/>
      </w:rPr>
      <w:fldChar w:fldCharType="begin"/>
    </w:r>
    <w:r>
      <w:rPr>
        <w:rStyle w:val="PageNumber"/>
        <w:rFonts w:cs="Arial"/>
        <w:sz w:val="16"/>
        <w:szCs w:val="16"/>
      </w:rPr>
      <w:instrText xml:space="preserve"> NUMPAGES \* ARABIC </w:instrText>
    </w:r>
    <w:r>
      <w:rPr>
        <w:rStyle w:val="PageNumber"/>
        <w:rFonts w:cs="Arial"/>
        <w:sz w:val="16"/>
        <w:szCs w:val="16"/>
      </w:rPr>
      <w:fldChar w:fldCharType="separate"/>
    </w:r>
    <w:r w:rsidR="00DE6356">
      <w:rPr>
        <w:rStyle w:val="PageNumber"/>
        <w:rFonts w:cs="Arial"/>
        <w:noProof/>
        <w:sz w:val="16"/>
        <w:szCs w:val="16"/>
      </w:rPr>
      <w:t>3</w:t>
    </w:r>
    <w:r>
      <w:rPr>
        <w:rStyle w:val="PageNumbe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9C0F" w14:textId="77777777" w:rsidR="00901DB6" w:rsidRDefault="00901DB6">
      <w:r>
        <w:separator/>
      </w:r>
    </w:p>
  </w:footnote>
  <w:footnote w:type="continuationSeparator" w:id="0">
    <w:p w14:paraId="71165B61" w14:textId="77777777" w:rsidR="00901DB6" w:rsidRDefault="00901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color w:val="auto"/>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num w:numId="1" w16cid:durableId="1678773549">
    <w:abstractNumId w:val="0"/>
  </w:num>
  <w:num w:numId="2" w16cid:durableId="643586420">
    <w:abstractNumId w:val="1"/>
  </w:num>
  <w:num w:numId="3" w16cid:durableId="1956788714">
    <w:abstractNumId w:val="2"/>
  </w:num>
  <w:num w:numId="4" w16cid:durableId="2141262517">
    <w:abstractNumId w:val="3"/>
  </w:num>
  <w:num w:numId="5" w16cid:durableId="1718314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24"/>
    <w:rsid w:val="001C1B03"/>
    <w:rsid w:val="001D1624"/>
    <w:rsid w:val="00334484"/>
    <w:rsid w:val="00553FAF"/>
    <w:rsid w:val="00901DB6"/>
    <w:rsid w:val="00DE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3431730F"/>
  <w15:chartTrackingRefBased/>
  <w15:docId w15:val="{41B6ABFE-C741-401C-A4EC-F20806C9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zh-CN"/>
    </w:rPr>
  </w:style>
  <w:style w:type="paragraph" w:styleId="Heading1">
    <w:name w:val="heading 1"/>
    <w:basedOn w:val="Normal"/>
    <w:next w:val="Normal"/>
    <w:qFormat/>
    <w:pPr>
      <w:keepNext/>
      <w:numPr>
        <w:numId w:val="1"/>
      </w:numPr>
      <w:spacing w:before="240" w:after="360"/>
      <w:ind w:left="-144" w:firstLine="0"/>
      <w:outlineLvl w:val="0"/>
    </w:pPr>
    <w:rPr>
      <w:rFonts w:ascii="Arial" w:hAnsi="Arial" w:cs="Arial"/>
      <w:b/>
      <w:bCs/>
      <w:kern w:val="1"/>
      <w:sz w:val="28"/>
      <w:szCs w:val="28"/>
    </w:rPr>
  </w:style>
  <w:style w:type="paragraph" w:styleId="Heading2">
    <w:name w:val="heading 2"/>
    <w:basedOn w:val="Normal"/>
    <w:next w:val="BodyText"/>
    <w:qFormat/>
    <w:pPr>
      <w:keepNext/>
      <w:numPr>
        <w:ilvl w:val="1"/>
        <w:numId w:val="1"/>
      </w:numPr>
      <w:spacing w:before="240" w:after="120"/>
      <w:ind w:left="-144" w:firstLine="0"/>
      <w:outlineLvl w:val="1"/>
    </w:pPr>
    <w:rPr>
      <w:rFonts w:ascii="Arial" w:eastAsia="Times New Roman" w:hAnsi="Arial" w:cs="Arial"/>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color w:val="auto"/>
    </w:rPr>
  </w:style>
  <w:style w:type="character" w:customStyle="1" w:styleId="WW8Num3z0">
    <w:name w:val="WW8Num3z0"/>
    <w:rPr>
      <w:rFonts w:ascii="Symbol" w:hAnsi="Symbol" w:cs="Symbol" w:hint="default"/>
      <w:sz w:val="20"/>
      <w:szCs w:val="20"/>
    </w:rPr>
  </w:style>
  <w:style w:type="character" w:customStyle="1" w:styleId="WW8Num4z0">
    <w:name w:val="WW8Num4z0"/>
  </w:style>
  <w:style w:type="character" w:customStyle="1" w:styleId="WW8Num5z0">
    <w:name w:val="WW8Num5z0"/>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hint="default"/>
      <w:color w:val="auto"/>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3z4">
    <w:name w:val="WW8Num3z4"/>
    <w:rPr>
      <w:rFonts w:ascii="Courier New" w:hAnsi="Courier New" w:cs="Courier New"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sz w:val="20"/>
      <w:szCs w:val="20"/>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styleId="DefaultParagraphFont0">
    <w:name w:val="Default Paragraph Font"/>
  </w:style>
  <w:style w:type="character" w:styleId="CommentReference">
    <w:name w:val="annotation reference"/>
    <w:rPr>
      <w:sz w:val="16"/>
      <w:szCs w:val="16"/>
    </w:rPr>
  </w:style>
  <w:style w:type="character" w:styleId="PageNumber">
    <w:name w:val="page number"/>
    <w:basedOn w:val="DefaultParagraphFont0"/>
  </w:style>
  <w:style w:type="character" w:customStyle="1" w:styleId="BodyTextChar">
    <w:name w:val="Body Text Char"/>
    <w:rPr>
      <w:rFonts w:ascii="Arial" w:hAnsi="Arial" w:cs="Arial"/>
      <w:szCs w:val="24"/>
      <w:lang w:val="en-US" w:bidi="ar-SA"/>
    </w:rPr>
  </w:style>
  <w:style w:type="character" w:customStyle="1" w:styleId="TitleChar">
    <w:name w:val="Title Char"/>
    <w:rPr>
      <w:rFonts w:ascii="Cambria" w:hAnsi="Cambria" w:cs="Cambria"/>
      <w:color w:val="17365D"/>
      <w:spacing w:val="5"/>
      <w:kern w:val="1"/>
      <w:sz w:val="52"/>
      <w:szCs w:val="52"/>
    </w:rPr>
  </w:style>
  <w:style w:type="paragraph" w:customStyle="1" w:styleId="Heading">
    <w:name w:val="Heading"/>
    <w:basedOn w:val="Normal"/>
    <w:next w:val="Normal"/>
    <w:pPr>
      <w:pBdr>
        <w:top w:val="none" w:sz="0" w:space="0" w:color="000000"/>
        <w:left w:val="none" w:sz="0" w:space="0" w:color="000000"/>
        <w:bottom w:val="single" w:sz="8" w:space="4" w:color="4F81BD"/>
        <w:right w:val="none" w:sz="0" w:space="0" w:color="000000"/>
      </w:pBdr>
      <w:spacing w:after="300"/>
      <w:contextualSpacing/>
    </w:pPr>
    <w:rPr>
      <w:rFonts w:ascii="Cambria" w:eastAsia="Times New Roman" w:hAnsi="Cambria" w:cs="Cambria"/>
      <w:color w:val="17365D"/>
      <w:spacing w:val="5"/>
      <w:kern w:val="1"/>
      <w:sz w:val="52"/>
      <w:szCs w:val="52"/>
    </w:rPr>
  </w:style>
  <w:style w:type="paragraph" w:styleId="BodyText">
    <w:name w:val="Body Text"/>
    <w:basedOn w:val="Normal"/>
    <w:pPr>
      <w:spacing w:after="120"/>
    </w:pPr>
    <w:rPr>
      <w:rFonts w:ascii="Arial" w:eastAsia="Times New Roman" w:hAnsi="Arial" w:cs="Arial"/>
      <w:sz w:val="20"/>
    </w:r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BodyTextIndent1">
    <w:name w:val="Body Text Indent 1"/>
    <w:basedOn w:val="BodyText"/>
    <w:next w:val="BodyText"/>
    <w:pPr>
      <w:ind w:left="720"/>
    </w:pPr>
  </w:style>
  <w:style w:type="paragraph" w:customStyle="1" w:styleId="Bullet-Eagle">
    <w:name w:val="Bullet - Eagle"/>
    <w:basedOn w:val="Normal"/>
    <w:pPr>
      <w:numPr>
        <w:numId w:val="2"/>
      </w:numPr>
      <w:spacing w:before="60" w:after="60"/>
    </w:pPr>
    <w:rPr>
      <w:rFonts w:ascii="Arial" w:hAnsi="Arial" w:cs="Arial"/>
      <w:color w:val="000000"/>
      <w:sz w:val="20"/>
      <w:szCs w:val="20"/>
    </w:rPr>
  </w:style>
  <w:style w:type="paragraph" w:customStyle="1" w:styleId="FigCap">
    <w:name w:val="FigCap"/>
    <w:basedOn w:val="Caption"/>
    <w:next w:val="BodyText"/>
    <w:pPr>
      <w:spacing w:before="120" w:after="240"/>
      <w:jc w:val="center"/>
    </w:pPr>
    <w:rPr>
      <w:rFonts w:ascii="Arial" w:hAnsi="Arial" w:cs="Arial"/>
    </w:rPr>
  </w:style>
  <w:style w:type="paragraph" w:customStyle="1" w:styleId="Figure">
    <w:name w:val="Figure"/>
    <w:basedOn w:val="Normal"/>
    <w:pPr>
      <w:keepNext/>
      <w:spacing w:before="240" w:after="120"/>
      <w:jc w:val="center"/>
    </w:pPr>
    <w:rPr>
      <w:rFonts w:ascii="Arial" w:hAnsi="Arial" w:cs="Arial"/>
      <w:sz w:val="20"/>
      <w:szCs w:val="20"/>
    </w:rPr>
  </w:style>
  <w:style w:type="paragraph" w:customStyle="1" w:styleId="Instructortext">
    <w:name w:val="Instructor text"/>
    <w:basedOn w:val="BodyText"/>
    <w:rPr>
      <w:color w:val="FF0000"/>
    </w:rPr>
  </w:style>
  <w:style w:type="paragraph" w:customStyle="1" w:styleId="Step">
    <w:name w:val="Step"/>
    <w:basedOn w:val="Normal"/>
    <w:pPr>
      <w:keepNext/>
      <w:spacing w:before="240" w:after="120"/>
    </w:pPr>
    <w:rPr>
      <w:rFonts w:ascii="Arial" w:hAnsi="Arial" w:cs="Arial"/>
      <w:b/>
      <w:sz w:val="20"/>
      <w:szCs w:val="20"/>
    </w:rPr>
  </w:style>
  <w:style w:type="paragraph" w:customStyle="1" w:styleId="Task">
    <w:name w:val="Task"/>
    <w:basedOn w:val="Normal"/>
    <w:next w:val="BodyText"/>
    <w:pPr>
      <w:keepNext/>
      <w:spacing w:before="360" w:after="120"/>
      <w:ind w:left="-144"/>
    </w:pPr>
    <w:rPr>
      <w:rFonts w:ascii="Arial" w:hAnsi="Arial" w:cs="Arial"/>
      <w:b/>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6DB14-38AA-4A69-ADD3-3EB852C9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cp:keywords/>
  <dc:description/>
  <cp:lastModifiedBy>Adwait Purao</cp:lastModifiedBy>
  <cp:revision>2</cp:revision>
  <cp:lastPrinted>2016-03-02T07:46:00Z</cp:lastPrinted>
  <dcterms:created xsi:type="dcterms:W3CDTF">2023-02-25T10:28:00Z</dcterms:created>
  <dcterms:modified xsi:type="dcterms:W3CDTF">2023-02-25T10:28:00Z</dcterms:modified>
</cp:coreProperties>
</file>